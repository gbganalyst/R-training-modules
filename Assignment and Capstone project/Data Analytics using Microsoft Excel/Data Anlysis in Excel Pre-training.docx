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E154" w14:textId="160DF7D9" w:rsidR="008D1453" w:rsidRPr="00E2498B" w:rsidRDefault="00814697" w:rsidP="00A17FE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D3730B" wp14:editId="1FA3E582">
            <wp:simplePos x="0" y="0"/>
            <wp:positionH relativeFrom="column">
              <wp:posOffset>5154295</wp:posOffset>
            </wp:positionH>
            <wp:positionV relativeFrom="paragraph">
              <wp:posOffset>144</wp:posOffset>
            </wp:positionV>
            <wp:extent cx="1181735" cy="336550"/>
            <wp:effectExtent l="0" t="0" r="0" b="6350"/>
            <wp:wrapThrough wrapText="bothSides">
              <wp:wrapPolygon edited="0">
                <wp:start x="5223" y="0"/>
                <wp:lineTo x="2089" y="1223"/>
                <wp:lineTo x="0" y="9781"/>
                <wp:lineTo x="0" y="20785"/>
                <wp:lineTo x="5223" y="20785"/>
                <wp:lineTo x="6964" y="20785"/>
                <wp:lineTo x="21240" y="17117"/>
                <wp:lineTo x="21240" y="3668"/>
                <wp:lineTo x="6964" y="0"/>
                <wp:lineTo x="522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4609" w:rsidRPr="00E2498B">
        <w:rPr>
          <w:rFonts w:ascii="Times New Roman" w:hAnsi="Times New Roman" w:cs="Times New Roman"/>
          <w:b/>
          <w:bCs/>
          <w:sz w:val="36"/>
          <w:szCs w:val="36"/>
        </w:rPr>
        <w:t xml:space="preserve">Data Analysis in Microsoft Excel </w:t>
      </w:r>
      <w:r w:rsidR="00E2498B" w:rsidRPr="00E2498B">
        <w:rPr>
          <w:rFonts w:ascii="Times New Roman" w:hAnsi="Times New Roman" w:cs="Times New Roman"/>
          <w:b/>
          <w:bCs/>
          <w:sz w:val="36"/>
          <w:szCs w:val="36"/>
        </w:rPr>
        <w:t>Pre-Training</w:t>
      </w:r>
    </w:p>
    <w:p w14:paraId="68C42E8D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6FA3F692" w14:textId="6ABEF7AD" w:rsidR="008D1453" w:rsidRPr="00E2498B" w:rsidRDefault="006208FA" w:rsidP="00A17FE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498B">
        <w:rPr>
          <w:rFonts w:ascii="Times New Roman" w:hAnsi="Times New Roman" w:cs="Times New Roman"/>
          <w:b/>
          <w:bCs/>
        </w:rPr>
        <w:t xml:space="preserve">1. Excel data organization and cell </w:t>
      </w:r>
      <w:r w:rsidR="00E2498B" w:rsidRPr="00E2498B">
        <w:rPr>
          <w:rFonts w:ascii="Times New Roman" w:hAnsi="Times New Roman" w:cs="Times New Roman"/>
          <w:b/>
          <w:bCs/>
        </w:rPr>
        <w:t>formatting</w:t>
      </w:r>
    </w:p>
    <w:p w14:paraId="003739A0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61AA68E5" w14:textId="77777777" w:rsidR="008D1453" w:rsidRPr="00E2498B" w:rsidRDefault="006F00E3" w:rsidP="00A17FE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hyperlink r:id="rId6" w:history="1">
        <w:r w:rsidR="006208FA" w:rsidRPr="00E2498B">
          <w:rPr>
            <w:rStyle w:val="Hyperlink"/>
            <w:rFonts w:ascii="Times New Roman" w:hAnsi="Times New Roman" w:cs="Times New Roman"/>
            <w:color w:val="auto"/>
          </w:rPr>
          <w:t>https://support.microsoft.com/en-us/office/create-and-format-tables-e81aa349-b006-4f8a-9806-5af9df0ac664</w:t>
        </w:r>
      </w:hyperlink>
      <w:r w:rsidR="006208FA" w:rsidRPr="00E2498B">
        <w:rPr>
          <w:rFonts w:ascii="Times New Roman" w:hAnsi="Times New Roman" w:cs="Times New Roman"/>
        </w:rPr>
        <w:t xml:space="preserve">  1 minute video on data organization</w:t>
      </w:r>
    </w:p>
    <w:p w14:paraId="6186F4C1" w14:textId="77777777" w:rsidR="008D1453" w:rsidRPr="00E2498B" w:rsidRDefault="006F00E3" w:rsidP="00A17FE0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hyperlink r:id="rId7" w:history="1"/>
    </w:p>
    <w:p w14:paraId="116876FE" w14:textId="77777777" w:rsidR="008D1453" w:rsidRPr="00E2498B" w:rsidRDefault="006F00E3" w:rsidP="00A17FE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hyperlink r:id="rId8" w:history="1">
        <w:r w:rsidR="006208FA" w:rsidRPr="00E2498B">
          <w:rPr>
            <w:rStyle w:val="Hyperlink"/>
            <w:rFonts w:ascii="Times New Roman" w:hAnsi="Times New Roman" w:cs="Times New Roman"/>
            <w:color w:val="auto"/>
          </w:rPr>
          <w:t>https://www.youtube.com/watch?v=wT7NBdAoHo4</w:t>
        </w:r>
      </w:hyperlink>
      <w:r w:rsidR="006208FA" w:rsidRPr="00E2498B">
        <w:rPr>
          <w:rFonts w:ascii="Times New Roman" w:hAnsi="Times New Roman" w:cs="Times New Roman"/>
        </w:rPr>
        <w:t xml:space="preserve"> 10 minutes video on cell </w:t>
      </w:r>
      <w:proofErr w:type="spellStart"/>
      <w:r w:rsidR="006208FA" w:rsidRPr="00E2498B">
        <w:rPr>
          <w:rFonts w:ascii="Times New Roman" w:hAnsi="Times New Roman" w:cs="Times New Roman"/>
        </w:rPr>
        <w:t>formating</w:t>
      </w:r>
      <w:proofErr w:type="spellEnd"/>
    </w:p>
    <w:p w14:paraId="6FA9B0CF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5BF0DA6D" w14:textId="77777777" w:rsidR="008D1453" w:rsidRPr="00E2498B" w:rsidRDefault="006208FA" w:rsidP="00A17FE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498B">
        <w:rPr>
          <w:rFonts w:ascii="Times New Roman" w:hAnsi="Times New Roman" w:cs="Times New Roman"/>
          <w:b/>
          <w:bCs/>
        </w:rPr>
        <w:t>2. String Manipulation in Excel</w:t>
      </w:r>
    </w:p>
    <w:p w14:paraId="41F870B9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73093CF9" w14:textId="77777777" w:rsidR="008D1453" w:rsidRPr="00E2498B" w:rsidRDefault="006F00E3" w:rsidP="00A17FE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="006208FA" w:rsidRPr="00E2498B">
          <w:rPr>
            <w:rStyle w:val="Hyperlink"/>
            <w:rFonts w:ascii="Times New Roman" w:hAnsi="Times New Roman" w:cs="Times New Roman"/>
            <w:color w:val="auto"/>
          </w:rPr>
          <w:t>https://www.youtube.com/watch?v=VbM_9BDd2yY</w:t>
        </w:r>
      </w:hyperlink>
      <w:hyperlink w:history="1"/>
      <w:r w:rsidR="006208FA" w:rsidRPr="00E2498B">
        <w:rPr>
          <w:rFonts w:ascii="Times New Roman" w:hAnsi="Times New Roman" w:cs="Times New Roman"/>
        </w:rPr>
        <w:t xml:space="preserve"> 25 minutes detailed video</w:t>
      </w:r>
    </w:p>
    <w:p w14:paraId="44751F82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5C468C3A" w14:textId="77777777" w:rsidR="008D1453" w:rsidRPr="00E2498B" w:rsidRDefault="006208FA" w:rsidP="00A17FE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498B">
        <w:rPr>
          <w:rFonts w:ascii="Times New Roman" w:hAnsi="Times New Roman" w:cs="Times New Roman"/>
          <w:b/>
          <w:bCs/>
        </w:rPr>
        <w:t>3.  Excel text to column tricks</w:t>
      </w:r>
    </w:p>
    <w:p w14:paraId="197E6A49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21C02480" w14:textId="77777777" w:rsidR="008D1453" w:rsidRPr="00E2498B" w:rsidRDefault="006F00E3" w:rsidP="00A17FE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hyperlink r:id="rId10" w:history="1">
        <w:r w:rsidR="006208FA" w:rsidRPr="00E2498B">
          <w:rPr>
            <w:rStyle w:val="Hyperlink"/>
            <w:rFonts w:ascii="Times New Roman" w:hAnsi="Times New Roman" w:cs="Times New Roman"/>
            <w:color w:val="auto"/>
          </w:rPr>
          <w:t>https://www.youtube.com/watch?v=f9O-mN6cRvM</w:t>
        </w:r>
      </w:hyperlink>
      <w:r w:rsidR="006208FA" w:rsidRPr="00E2498B">
        <w:rPr>
          <w:rFonts w:ascii="Times New Roman" w:hAnsi="Times New Roman" w:cs="Times New Roman"/>
        </w:rPr>
        <w:t xml:space="preserve"> 10 minutes</w:t>
      </w:r>
    </w:p>
    <w:p w14:paraId="6344FBE5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68805F46" w14:textId="77777777" w:rsidR="008D1453" w:rsidRPr="00E2498B" w:rsidRDefault="006208FA" w:rsidP="00A17FE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498B">
        <w:rPr>
          <w:rFonts w:ascii="Times New Roman" w:hAnsi="Times New Roman" w:cs="Times New Roman"/>
          <w:b/>
          <w:bCs/>
        </w:rPr>
        <w:t>4.  Working with big data</w:t>
      </w:r>
    </w:p>
    <w:p w14:paraId="1FD3ED87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204C1981" w14:textId="77777777" w:rsidR="008D1453" w:rsidRPr="00E2498B" w:rsidRDefault="006F00E3" w:rsidP="00A17FE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1" w:history="1">
        <w:r w:rsidR="006208FA" w:rsidRPr="00E2498B">
          <w:rPr>
            <w:rStyle w:val="Hyperlink"/>
            <w:rFonts w:ascii="Times New Roman" w:hAnsi="Times New Roman" w:cs="Times New Roman"/>
            <w:color w:val="auto"/>
          </w:rPr>
          <w:t>https://builtin.com/big-data</w:t>
        </w:r>
      </w:hyperlink>
      <w:hyperlink w:history="1"/>
      <w:r w:rsidR="006208FA" w:rsidRPr="00E2498B">
        <w:rPr>
          <w:rFonts w:ascii="Times New Roman" w:hAnsi="Times New Roman" w:cs="Times New Roman"/>
        </w:rPr>
        <w:t xml:space="preserve"> </w:t>
      </w:r>
    </w:p>
    <w:p w14:paraId="227B2BF4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63B379DC" w14:textId="77777777" w:rsidR="008D1453" w:rsidRPr="00E2498B" w:rsidRDefault="006208FA" w:rsidP="00A17FE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498B">
        <w:rPr>
          <w:rFonts w:ascii="Times New Roman" w:hAnsi="Times New Roman" w:cs="Times New Roman"/>
          <w:b/>
          <w:bCs/>
        </w:rPr>
        <w:t>5. Advanced formulae knowledge &amp; VLOOKUP</w:t>
      </w:r>
    </w:p>
    <w:p w14:paraId="7756DDD6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5A8950AE" w14:textId="77777777" w:rsidR="008D1453" w:rsidRPr="00E2498B" w:rsidRDefault="006F00E3" w:rsidP="00A17FE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hyperlink r:id="rId12" w:history="1">
        <w:r w:rsidR="006208FA" w:rsidRPr="00E2498B">
          <w:rPr>
            <w:rStyle w:val="Hyperlink"/>
            <w:rFonts w:ascii="Times New Roman" w:hAnsi="Times New Roman" w:cs="Times New Roman"/>
            <w:color w:val="auto"/>
          </w:rPr>
          <w:t>https://www.youtube.com/watch?v=d3BYVQ6xIE4</w:t>
        </w:r>
      </w:hyperlink>
      <w:r w:rsidR="006208FA" w:rsidRPr="00E2498B">
        <w:rPr>
          <w:rFonts w:ascii="Times New Roman" w:hAnsi="Times New Roman" w:cs="Times New Roman"/>
        </w:rPr>
        <w:t xml:space="preserve"> 22 minutes video</w:t>
      </w:r>
    </w:p>
    <w:p w14:paraId="60E8F974" w14:textId="77777777" w:rsidR="008D1453" w:rsidRPr="00E2498B" w:rsidRDefault="008D1453" w:rsidP="00A17FE0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FD44B1F" w14:textId="77777777" w:rsidR="008D1453" w:rsidRPr="00E2498B" w:rsidRDefault="006208FA" w:rsidP="00A17FE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498B">
        <w:rPr>
          <w:rFonts w:ascii="Times New Roman" w:hAnsi="Times New Roman" w:cs="Times New Roman"/>
          <w:b/>
          <w:bCs/>
        </w:rPr>
        <w:t>6. Power Query</w:t>
      </w:r>
    </w:p>
    <w:p w14:paraId="678D3A87" w14:textId="7EC2842F" w:rsidR="008D1453" w:rsidRPr="00E2498B" w:rsidRDefault="006F00E3" w:rsidP="00A17FE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hyperlink r:id="rId13" w:history="1">
        <w:r w:rsidR="006208FA" w:rsidRPr="00E2498B">
          <w:rPr>
            <w:rStyle w:val="Hyperlink"/>
            <w:rFonts w:ascii="Times New Roman" w:hAnsi="Times New Roman" w:cs="Times New Roman"/>
            <w:color w:val="auto"/>
          </w:rPr>
          <w:t>https://www.youtube.com/watch?v=0aeZX1l4JT4</w:t>
        </w:r>
      </w:hyperlink>
      <w:hyperlink w:history="1"/>
      <w:r w:rsidR="006208FA" w:rsidRPr="00E2498B">
        <w:rPr>
          <w:rFonts w:ascii="Times New Roman" w:hAnsi="Times New Roman" w:cs="Times New Roman"/>
        </w:rPr>
        <w:t xml:space="preserve"> 17 minutes video</w:t>
      </w:r>
    </w:p>
    <w:p w14:paraId="0755F816" w14:textId="365E4B06" w:rsidR="00881D44" w:rsidRPr="00E2498B" w:rsidRDefault="006F00E3" w:rsidP="00A17FE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hyperlink r:id="rId14" w:history="1">
        <w:r w:rsidR="00077291" w:rsidRPr="00E2498B">
          <w:rPr>
            <w:rStyle w:val="Hyperlink"/>
            <w:rFonts w:ascii="Times New Roman" w:hAnsi="Times New Roman" w:cs="Times New Roman"/>
            <w:color w:val="auto"/>
          </w:rPr>
          <w:t>https://www.youtube.com/watch?v=YOC-pEIuHpA</w:t>
        </w:r>
      </w:hyperlink>
      <w:r w:rsidR="00077291" w:rsidRPr="00E2498B">
        <w:rPr>
          <w:rFonts w:ascii="Times New Roman" w:hAnsi="Times New Roman" w:cs="Times New Roman"/>
        </w:rPr>
        <w:t xml:space="preserve"> 8 minutes video</w:t>
      </w:r>
    </w:p>
    <w:p w14:paraId="300B471A" w14:textId="77777777" w:rsidR="008D1453" w:rsidRPr="00E2498B" w:rsidRDefault="008D1453" w:rsidP="00A17FE0">
      <w:pPr>
        <w:spacing w:line="360" w:lineRule="auto"/>
        <w:jc w:val="both"/>
        <w:rPr>
          <w:rFonts w:ascii="Times New Roman" w:hAnsi="Times New Roman" w:cs="Times New Roman"/>
        </w:rPr>
      </w:pPr>
    </w:p>
    <w:p w14:paraId="3BB3862A" w14:textId="77777777" w:rsidR="008D1453" w:rsidRPr="00FB5618" w:rsidRDefault="006208FA" w:rsidP="00A17FE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B5618">
        <w:rPr>
          <w:rFonts w:ascii="Times New Roman" w:hAnsi="Times New Roman" w:cs="Times New Roman"/>
          <w:b/>
          <w:bCs/>
        </w:rPr>
        <w:t>7. Pivot table and pivot chart for data building dashboard</w:t>
      </w:r>
    </w:p>
    <w:p w14:paraId="1E60B502" w14:textId="77777777" w:rsidR="006F00E3" w:rsidRDefault="006F00E3" w:rsidP="00A17F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hyperlink r:id="rId15" w:history="1">
        <w:r w:rsidR="006208FA" w:rsidRPr="00FB5618">
          <w:rPr>
            <w:rStyle w:val="Hyperlink"/>
            <w:rFonts w:ascii="Times New Roman" w:hAnsi="Times New Roman" w:cs="Times New Roman"/>
            <w:color w:val="auto"/>
          </w:rPr>
          <w:t>https://www.youtube.com/watch?v=bRKR0-FWBiU</w:t>
        </w:r>
      </w:hyperlink>
      <w:r w:rsidR="006208FA" w:rsidRPr="00FB5618">
        <w:rPr>
          <w:rFonts w:ascii="Times New Roman" w:hAnsi="Times New Roman" w:cs="Times New Roman"/>
        </w:rPr>
        <w:t xml:space="preserve"> 53 minutes video</w:t>
      </w:r>
    </w:p>
    <w:p w14:paraId="464A4803" w14:textId="027B7D8C" w:rsidR="006208FA" w:rsidRPr="006F00E3" w:rsidRDefault="006F00E3" w:rsidP="00A17F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hyperlink r:id="rId16" w:history="1">
        <w:r w:rsidR="006208FA" w:rsidRPr="006F00E3">
          <w:rPr>
            <w:rStyle w:val="Hyperlink"/>
            <w:rFonts w:ascii="Times New Roman" w:hAnsi="Times New Roman" w:cs="Times New Roman"/>
            <w:color w:val="auto"/>
          </w:rPr>
          <w:t>https://www.youtube.com/watch?v=1zEFJHbG0aE</w:t>
        </w:r>
      </w:hyperlink>
      <w:r w:rsidRPr="006F00E3">
        <w:rPr>
          <w:rStyle w:val="Hyperlink"/>
          <w:rFonts w:ascii="Times New Roman" w:hAnsi="Times New Roman" w:cs="Times New Roman"/>
          <w:color w:val="auto"/>
          <w:u w:val="none"/>
        </w:rPr>
        <w:t xml:space="preserve">   23 minutes video</w:t>
      </w:r>
    </w:p>
    <w:sectPr w:rsidR="006208FA" w:rsidRPr="006F00E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0579399">
    <w:abstractNumId w:val="0"/>
  </w:num>
  <w:num w:numId="2" w16cid:durableId="1993749693">
    <w:abstractNumId w:val="1"/>
  </w:num>
  <w:num w:numId="3" w16cid:durableId="2017344653">
    <w:abstractNumId w:val="2"/>
  </w:num>
  <w:num w:numId="4" w16cid:durableId="500241309">
    <w:abstractNumId w:val="3"/>
  </w:num>
  <w:num w:numId="5" w16cid:durableId="741414511">
    <w:abstractNumId w:val="4"/>
  </w:num>
  <w:num w:numId="6" w16cid:durableId="1357849219">
    <w:abstractNumId w:val="5"/>
  </w:num>
  <w:num w:numId="7" w16cid:durableId="1091848917">
    <w:abstractNumId w:val="6"/>
  </w:num>
  <w:num w:numId="8" w16cid:durableId="422919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09"/>
    <w:rsid w:val="00077291"/>
    <w:rsid w:val="00163C94"/>
    <w:rsid w:val="002E71F5"/>
    <w:rsid w:val="006208FA"/>
    <w:rsid w:val="006F00E3"/>
    <w:rsid w:val="007E6B80"/>
    <w:rsid w:val="00814697"/>
    <w:rsid w:val="00881D44"/>
    <w:rsid w:val="008D1453"/>
    <w:rsid w:val="009137ED"/>
    <w:rsid w:val="00A17FE0"/>
    <w:rsid w:val="00DE65D3"/>
    <w:rsid w:val="00E212D3"/>
    <w:rsid w:val="00E2498B"/>
    <w:rsid w:val="00E74609"/>
    <w:rsid w:val="00FB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4B832A"/>
  <w15:chartTrackingRefBased/>
  <w15:docId w15:val="{F01F0BF5-1220-4F7E-8473-6336BF79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E746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T7NBdAoHo4" TargetMode="External"/><Relationship Id="rId13" Type="http://schemas.openxmlformats.org/officeDocument/2006/relationships/hyperlink" Target="https://www.youtube.com/watch?v=0aeZX1l4JT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T7NBdAoHo4" TargetMode="External"/><Relationship Id="rId12" Type="http://schemas.openxmlformats.org/officeDocument/2006/relationships/hyperlink" Target="https://www.youtube.com/watch?v=d3BYVQ6xIE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zEFJHbG0a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create-and-format-tables-e81aa349-b006-4f8a-9806-5af9df0ac664" TargetMode="External"/><Relationship Id="rId11" Type="http://schemas.openxmlformats.org/officeDocument/2006/relationships/hyperlink" Target="https://builtin.com/big-dat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bRKR0-FWBiU" TargetMode="External"/><Relationship Id="rId10" Type="http://schemas.openxmlformats.org/officeDocument/2006/relationships/hyperlink" Target="https://www.youtube.com/watch?v=f9O-mN6cR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bM_9BDd2yY" TargetMode="External"/><Relationship Id="rId14" Type="http://schemas.openxmlformats.org/officeDocument/2006/relationships/hyperlink" Target="https://www.youtube.com/watch?v=YOC-pEIuH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cp:lastModifiedBy>Ezekiel Ogundepo</cp:lastModifiedBy>
  <cp:revision>4</cp:revision>
  <cp:lastPrinted>1899-12-31T23:00:00Z</cp:lastPrinted>
  <dcterms:created xsi:type="dcterms:W3CDTF">2022-04-06T11:34:00Z</dcterms:created>
  <dcterms:modified xsi:type="dcterms:W3CDTF">2022-04-06T11:48:00Z</dcterms:modified>
</cp:coreProperties>
</file>